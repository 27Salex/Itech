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29"/>
        <w:tblOverlap w:val="never"/>
        <w:tblW w:w="7250" w:type="pct"/>
        <w:tblLayout w:type="fixed"/>
        <w:tblCellMar>
          <w:left w:w="0" w:type="dxa"/>
          <w:right w:w="0" w:type="dxa"/>
        </w:tblCellMar>
        <w:tblLook w:val="0600" w:firstRow="0" w:lastRow="0" w:firstColumn="0" w:lastColumn="0" w:noHBand="1" w:noVBand="1"/>
      </w:tblPr>
      <w:tblGrid>
        <w:gridCol w:w="4861"/>
        <w:gridCol w:w="4860"/>
        <w:gridCol w:w="5939"/>
      </w:tblGrid>
      <w:tr w:rsidR="00C8460E" w:rsidRPr="00915685" w14:paraId="52B0CD06" w14:textId="77777777" w:rsidTr="00C8460E">
        <w:trPr>
          <w:trHeight w:val="1665"/>
        </w:trPr>
        <w:tc>
          <w:tcPr>
            <w:tcW w:w="15646" w:type="dxa"/>
            <w:gridSpan w:val="3"/>
          </w:tcPr>
          <w:p w14:paraId="01271081" w14:textId="5B275647" w:rsidR="00C8460E" w:rsidRPr="00915685" w:rsidRDefault="00C8460E" w:rsidP="00C8460E">
            <w:pPr>
              <w:spacing w:before="0" w:after="0"/>
            </w:pPr>
            <w:r>
              <w:rPr>
                <w:noProof/>
              </w:rPr>
              <w:drawing>
                <wp:anchor distT="0" distB="0" distL="114300" distR="114300" simplePos="0" relativeHeight="251665408" behindDoc="1" locked="0" layoutInCell="1" allowOverlap="1" wp14:anchorId="15A6874D" wp14:editId="0F25BA83">
                  <wp:simplePos x="0" y="0"/>
                  <wp:positionH relativeFrom="column">
                    <wp:posOffset>362309</wp:posOffset>
                  </wp:positionH>
                  <wp:positionV relativeFrom="page">
                    <wp:posOffset>408</wp:posOffset>
                  </wp:positionV>
                  <wp:extent cx="1598743" cy="842334"/>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600638" cy="843332"/>
                          </a:xfrm>
                          <a:prstGeom prst="rect">
                            <a:avLst/>
                          </a:prstGeom>
                        </pic:spPr>
                      </pic:pic>
                    </a:graphicData>
                  </a:graphic>
                  <wp14:sizeRelH relativeFrom="margin">
                    <wp14:pctWidth>0</wp14:pctWidth>
                  </wp14:sizeRelH>
                  <wp14:sizeRelV relativeFrom="margin">
                    <wp14:pctHeight>0</wp14:pctHeight>
                  </wp14:sizeRelV>
                </wp:anchor>
              </w:drawing>
            </w:r>
          </w:p>
        </w:tc>
      </w:tr>
      <w:tr w:rsidR="00C8460E" w14:paraId="306099B3" w14:textId="173E907D" w:rsidTr="00C8460E">
        <w:trPr>
          <w:gridAfter w:val="1"/>
          <w:wAfter w:w="5934" w:type="dxa"/>
          <w:trHeight w:val="2691"/>
        </w:trPr>
        <w:tc>
          <w:tcPr>
            <w:tcW w:w="4856" w:type="dxa"/>
          </w:tcPr>
          <w:p w14:paraId="63B646CE" w14:textId="77777777" w:rsidR="00C8460E" w:rsidRPr="00064E3E" w:rsidRDefault="00C8460E" w:rsidP="00C8460E">
            <w:pPr>
              <w:spacing w:before="0"/>
              <w:rPr>
                <w:rFonts w:asciiTheme="majorHAnsi" w:hAnsiTheme="majorHAnsi"/>
                <w:color w:val="000000" w:themeColor="text1"/>
                <w:szCs w:val="24"/>
              </w:rPr>
            </w:pPr>
            <w:proofErr w:type="spellStart"/>
            <w:r>
              <w:rPr>
                <w:rFonts w:asciiTheme="majorHAnsi" w:hAnsiTheme="majorHAnsi"/>
                <w:color w:val="000000" w:themeColor="text1"/>
                <w:szCs w:val="24"/>
              </w:rPr>
              <w:t>ITech</w:t>
            </w:r>
            <w:proofErr w:type="spellEnd"/>
            <w:r>
              <w:rPr>
                <w:rFonts w:asciiTheme="majorHAnsi" w:hAnsiTheme="majorHAnsi"/>
                <w:color w:val="000000" w:themeColor="text1"/>
                <w:szCs w:val="24"/>
              </w:rPr>
              <w:t xml:space="preserve"> Technologies</w:t>
            </w:r>
          </w:p>
          <w:p w14:paraId="62C73A28" w14:textId="77777777" w:rsidR="00C8460E" w:rsidRPr="00064E3E" w:rsidRDefault="00C8460E" w:rsidP="00C8460E">
            <w:pPr>
              <w:rPr>
                <w:rFonts w:cstheme="minorHAnsi"/>
                <w:color w:val="000000" w:themeColor="text1"/>
                <w:szCs w:val="24"/>
              </w:rPr>
            </w:pPr>
            <w:r w:rsidRPr="00BE2763">
              <w:rPr>
                <w:rFonts w:cstheme="minorHAnsi"/>
                <w:color w:val="000000" w:themeColor="text1"/>
                <w:szCs w:val="24"/>
              </w:rPr>
              <w:t>30 North Gould Street</w:t>
            </w:r>
          </w:p>
          <w:p w14:paraId="100EEAE6" w14:textId="77777777" w:rsidR="00C8460E" w:rsidRPr="00064E3E" w:rsidRDefault="00C8460E" w:rsidP="00C8460E">
            <w:pPr>
              <w:rPr>
                <w:rFonts w:cstheme="minorHAnsi"/>
                <w:color w:val="000000" w:themeColor="text1"/>
                <w:szCs w:val="24"/>
              </w:rPr>
            </w:pPr>
            <w:r w:rsidRPr="00BE2763">
              <w:rPr>
                <w:rFonts w:cstheme="minorHAnsi"/>
                <w:color w:val="000000" w:themeColor="text1"/>
                <w:szCs w:val="24"/>
              </w:rPr>
              <w:t>Sheridan, 82801 Wyoming, US</w:t>
            </w:r>
          </w:p>
          <w:p w14:paraId="27562F48" w14:textId="77777777" w:rsidR="00C8460E" w:rsidRDefault="00C8460E" w:rsidP="00C8460E">
            <w:pPr>
              <w:pStyle w:val="ContactInfo"/>
              <w:rPr>
                <w:noProof/>
              </w:rPr>
            </w:pPr>
            <w:hyperlink r:id="rId10" w:history="1">
              <w:r w:rsidRPr="00BE2763">
                <w:rPr>
                  <w:rFonts w:cstheme="minorHAnsi"/>
                  <w:color w:val="000000" w:themeColor="text1"/>
                  <w:szCs w:val="24"/>
                </w:rPr>
                <w:t>contact@itechtechnologies.us</w:t>
              </w:r>
            </w:hyperlink>
          </w:p>
        </w:tc>
        <w:tc>
          <w:tcPr>
            <w:tcW w:w="4856" w:type="dxa"/>
          </w:tcPr>
          <w:p w14:paraId="3570E977" w14:textId="77777777" w:rsidR="00C8460E" w:rsidRPr="00C8460E" w:rsidRDefault="00C8460E" w:rsidP="00C8460E">
            <w:pPr>
              <w:spacing w:before="0" w:after="0" w:line="312" w:lineRule="auto"/>
              <w:ind w:right="0"/>
              <w:rPr>
                <w:rFonts w:asciiTheme="majorHAnsi" w:eastAsiaTheme="minorEastAsia" w:hAnsiTheme="majorHAnsi"/>
                <w:b/>
                <w:bCs/>
                <w:color w:val="000000" w:themeColor="text1"/>
                <w:kern w:val="0"/>
                <w:sz w:val="32"/>
                <w:szCs w:val="32"/>
              </w:rPr>
            </w:pPr>
            <w:r w:rsidRPr="00C8460E">
              <w:rPr>
                <w:rFonts w:asciiTheme="majorHAnsi" w:eastAsiaTheme="minorEastAsia" w:hAnsiTheme="majorHAnsi"/>
                <w:b/>
                <w:bCs/>
                <w:color w:val="000000" w:themeColor="text1"/>
                <w:kern w:val="0"/>
                <w:sz w:val="32"/>
                <w:szCs w:val="32"/>
              </w:rPr>
              <w:t>DATE</w:t>
            </w:r>
          </w:p>
          <w:p w14:paraId="47B944B6" w14:textId="77777777" w:rsidR="00C8460E" w:rsidRPr="00C8460E" w:rsidRDefault="00C8460E" w:rsidP="00C8460E">
            <w:pPr>
              <w:spacing w:before="0" w:after="0" w:line="312" w:lineRule="auto"/>
              <w:ind w:right="0"/>
              <w:rPr>
                <w:rFonts w:ascii="Microsoft Sans Serif" w:eastAsiaTheme="minorEastAsia" w:hAnsi="Microsoft Sans Serif" w:cs="Microsoft Sans Serif"/>
                <w:color w:val="000000" w:themeColor="text1"/>
                <w:kern w:val="0"/>
                <w:sz w:val="32"/>
                <w:szCs w:val="32"/>
              </w:rPr>
            </w:pPr>
            <w:r w:rsidRPr="00C8460E">
              <w:rPr>
                <w:rFonts w:ascii="Microsoft Sans Serif" w:eastAsiaTheme="minorEastAsia" w:hAnsi="Microsoft Sans Serif" w:cs="Microsoft Sans Serif"/>
                <w:color w:val="000000" w:themeColor="text1"/>
                <w:kern w:val="0"/>
                <w:sz w:val="32"/>
                <w:szCs w:val="32"/>
              </w:rPr>
              <w:t>3/19/2024</w:t>
            </w:r>
          </w:p>
          <w:p w14:paraId="5639D7E9" w14:textId="77777777" w:rsidR="00C8460E" w:rsidRDefault="00C8460E" w:rsidP="00C8460E">
            <w:pPr>
              <w:spacing w:before="0"/>
              <w:rPr>
                <w:rFonts w:asciiTheme="majorHAnsi" w:hAnsiTheme="majorHAnsi"/>
                <w:color w:val="000000" w:themeColor="text1"/>
                <w:szCs w:val="24"/>
              </w:rPr>
            </w:pPr>
          </w:p>
        </w:tc>
      </w:tr>
    </w:tbl>
    <w:p w14:paraId="3090FF84" w14:textId="77777777" w:rsidR="00C8460E" w:rsidRDefault="00C8460E">
      <w:r>
        <w:br w:type="textWrapping" w:clear="all"/>
      </w:r>
    </w:p>
    <w:p w14:paraId="1172A8AB" w14:textId="631ED2FC" w:rsidR="00A66B18" w:rsidRDefault="00A66B18"/>
    <w:p w14:paraId="76BD6CE7" w14:textId="273AE0A7" w:rsidR="00A66B18" w:rsidRPr="00A66B18" w:rsidRDefault="00915685" w:rsidP="00A66B18">
      <w:pPr>
        <w:pStyle w:val="Recipient"/>
      </w:pPr>
      <w:r>
        <w:t>Customer name</w:t>
      </w:r>
    </w:p>
    <w:p w14:paraId="5C07D061" w14:textId="07FD3EEC" w:rsidR="00A66B18" w:rsidRPr="0041428F" w:rsidRDefault="00C8460E" w:rsidP="00A66B18">
      <w:pPr>
        <w:rPr>
          <w:color w:val="000000" w:themeColor="text1"/>
        </w:rPr>
      </w:pPr>
      <w:r>
        <w:rPr>
          <w:color w:val="000000" w:themeColor="text1"/>
        </w:rPr>
        <w:t xml:space="preserve">Street </w:t>
      </w:r>
      <w:proofErr w:type="spellStart"/>
      <w:r>
        <w:rPr>
          <w:color w:val="000000" w:themeColor="text1"/>
        </w:rPr>
        <w:t>adr</w:t>
      </w:r>
      <w:proofErr w:type="spellEnd"/>
      <w:r>
        <w:rPr>
          <w:color w:val="000000" w:themeColor="text1"/>
        </w:rPr>
        <w:t>, City, Zip code</w:t>
      </w:r>
    </w:p>
    <w:p w14:paraId="32D1F9D2" w14:textId="46BA2C4D" w:rsidR="00A66B18" w:rsidRPr="00E4786A" w:rsidRDefault="00915685" w:rsidP="00E4786A">
      <w:pPr>
        <w:pStyle w:val="Salutation"/>
      </w:pPr>
      <w:r>
        <w:t>Estimated customer</w:t>
      </w:r>
      <w:r w:rsidR="00A66B18" w:rsidRPr="00E4786A">
        <w:t>,</w:t>
      </w:r>
    </w:p>
    <w:sdt>
      <w:sdtPr>
        <w:id w:val="2127492527"/>
        <w:placeholder>
          <w:docPart w:val="D29059FC17C74CA897F1280B804ACCAA"/>
        </w:placeholder>
        <w:temporary/>
        <w:showingPlcHdr/>
        <w15:appearance w15:val="hidden"/>
      </w:sdtPr>
      <w:sdtEndPr/>
      <w:sdtContent>
        <w:p w14:paraId="3C69CC4C" w14:textId="77777777" w:rsidR="00A6783B" w:rsidRPr="00A6783B" w:rsidRDefault="00A6783B" w:rsidP="00A6783B">
          <w:r w:rsidRPr="00A6783B">
            <w:t>Write the body of your letter here.  To update any of the information in this letter, simply click and start typing!</w:t>
          </w:r>
        </w:p>
        <w:p w14:paraId="41CF65BD" w14:textId="77777777"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14:paraId="4C7ECD3D" w14:textId="77777777"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sdt>
      <w:sdtPr>
        <w:id w:val="2139374424"/>
        <w:placeholder>
          <w:docPart w:val="8FD29CCF5CE748329884A108CD6B0E8F"/>
        </w:placeholder>
        <w:temporary/>
        <w:showingPlcHdr/>
        <w15:appearance w15:val="hidden"/>
      </w:sdtPr>
      <w:sdtEndPr/>
      <w:sdtContent>
        <w:p w14:paraId="3794853D" w14:textId="77777777" w:rsidR="00A66B18" w:rsidRPr="00E4786A" w:rsidRDefault="00E4786A" w:rsidP="00C8460E">
          <w:pPr>
            <w:pStyle w:val="Closing"/>
            <w:spacing w:after="0" w:line="720" w:lineRule="auto"/>
          </w:pPr>
          <w:r w:rsidRPr="00E4786A">
            <w:t>Warm regards,</w:t>
          </w:r>
        </w:p>
      </w:sdtContent>
    </w:sdt>
    <w:p w14:paraId="57C83419" w14:textId="1F618520" w:rsidR="00A66B18" w:rsidRPr="0041428F" w:rsidRDefault="00915685" w:rsidP="00A6783B">
      <w:pPr>
        <w:pStyle w:val="Signature"/>
        <w:rPr>
          <w:color w:val="000000" w:themeColor="text1"/>
        </w:rPr>
      </w:pPr>
      <w:proofErr w:type="spellStart"/>
      <w:r>
        <w:rPr>
          <w:color w:val="FD7403"/>
        </w:rPr>
        <w:t>ITech</w:t>
      </w:r>
      <w:proofErr w:type="spellEnd"/>
      <w:r>
        <w:rPr>
          <w:color w:val="FD7403"/>
        </w:rPr>
        <w:t xml:space="preserve"> Technologies Team</w:t>
      </w:r>
      <w:r w:rsidR="00A6783B">
        <w:br/>
      </w:r>
      <w:r w:rsidR="00C8460E">
        <w:rPr>
          <w:color w:val="000000" w:themeColor="text1"/>
        </w:rPr>
        <w:t>Full-service</w:t>
      </w:r>
      <w:r>
        <w:rPr>
          <w:color w:val="000000" w:themeColor="text1"/>
        </w:rPr>
        <w:t xml:space="preserve"> solutions</w:t>
      </w:r>
    </w:p>
    <w:sectPr w:rsidR="00A66B18" w:rsidRPr="0041428F" w:rsidSect="00A66B18">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0F25F" w14:textId="77777777" w:rsidR="008B52A4" w:rsidRDefault="008B52A4" w:rsidP="00A66B18">
      <w:pPr>
        <w:spacing w:before="0" w:after="0"/>
      </w:pPr>
      <w:r>
        <w:separator/>
      </w:r>
    </w:p>
  </w:endnote>
  <w:endnote w:type="continuationSeparator" w:id="0">
    <w:p w14:paraId="7F2B05D4" w14:textId="77777777" w:rsidR="008B52A4" w:rsidRDefault="008B52A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1002AFF" w:usb1="4000ACF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5E91" w14:textId="77777777" w:rsidR="008B52A4" w:rsidRDefault="008B52A4" w:rsidP="00A66B18">
      <w:pPr>
        <w:spacing w:before="0" w:after="0"/>
      </w:pPr>
      <w:r>
        <w:separator/>
      </w:r>
    </w:p>
  </w:footnote>
  <w:footnote w:type="continuationSeparator" w:id="0">
    <w:p w14:paraId="24D09EA3" w14:textId="77777777" w:rsidR="008B52A4" w:rsidRDefault="008B52A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3B01" w14:textId="072F17DA" w:rsidR="00915685" w:rsidRDefault="00915685">
    <w:pPr>
      <w:pStyle w:val="Header"/>
    </w:pPr>
    <w:r>
      <w:rPr>
        <w:noProof/>
        <w:lang w:eastAsia="en-US"/>
      </w:rPr>
      <mc:AlternateContent>
        <mc:Choice Requires="wps">
          <w:drawing>
            <wp:anchor distT="0" distB="0" distL="114300" distR="114300" simplePos="0" relativeHeight="251659264" behindDoc="1" locked="0" layoutInCell="1" allowOverlap="1" wp14:anchorId="34B2AD16" wp14:editId="7C0AA64D">
              <wp:simplePos x="0" y="0"/>
              <wp:positionH relativeFrom="page">
                <wp:posOffset>-149885</wp:posOffset>
              </wp:positionH>
              <wp:positionV relativeFrom="page">
                <wp:posOffset>1797</wp:posOffset>
              </wp:positionV>
              <wp:extent cx="8017175" cy="4236349"/>
              <wp:effectExtent l="57150" t="19050" r="60325" b="88265"/>
              <wp:wrapNone/>
              <wp:docPr id="5" name="Freeform: Shape 5" descr="Green gradient in rectangle"/>
              <wp:cNvGraphicFramePr/>
              <a:graphic xmlns:a="http://schemas.openxmlformats.org/drawingml/2006/main">
                <a:graphicData uri="http://schemas.microsoft.com/office/word/2010/wordprocessingShape">
                  <wps:wsp>
                    <wps:cNvSpPr/>
                    <wps:spPr>
                      <a:xfrm>
                        <a:off x="0" y="0"/>
                        <a:ext cx="8017175" cy="4236349"/>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F3A60D"/>
                          </a:gs>
                          <a:gs pos="100000">
                            <a:srgbClr val="FD7403"/>
                          </a:gs>
                        </a:gsLst>
                        <a:lin ang="1920000" scaled="0"/>
                        <a:tileRect/>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C17F3A" w14:textId="77777777" w:rsidR="00915685" w:rsidRDefault="00915685" w:rsidP="009156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B2AD16" id="Freeform: Shape 5" o:spid="_x0000_s1026" alt="Green gradient in rectangle" style="position:absolute;left:0;text-align:left;margin-left:-11.8pt;margin-top:.15pt;width:631.25pt;height:33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" adj="-11796480,,5400" path="m,l7738110,r,1896461l,2906395,,xe" fillcolor="#f3a60d" stroked="f" strokeweight="1pt">
              <v:fill color2="#fd7403" rotate="t" angle="58" focus="100%" type="gradient">
                <o:fill v:ext="view" type="gradientUnscaled"/>
              </v:fill>
              <v:stroke joinstyle="miter"/>
              <v:shadow on="t" color="black" opacity="26214f" origin=",-.5" offset="0,3pt"/>
              <v:formulas/>
              <v:path arrowok="t" o:connecttype="custom" o:connectlocs="0,0;8017175,0;8017175,2764273;0,4236349;0,0" o:connectangles="0,0,0,0,0" textboxrect="0,0,7738110,2906395"/>
              <v:textbox>
                <w:txbxContent>
                  <w:p w14:paraId="22C17F3A" w14:textId="77777777" w:rsidR="00915685" w:rsidRDefault="00915685" w:rsidP="00915685"/>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85"/>
    <w:rsid w:val="00083BAA"/>
    <w:rsid w:val="0010680C"/>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83E79"/>
    <w:rsid w:val="007B5AE8"/>
    <w:rsid w:val="007F5192"/>
    <w:rsid w:val="00831721"/>
    <w:rsid w:val="00862A06"/>
    <w:rsid w:val="008B52A4"/>
    <w:rsid w:val="00915685"/>
    <w:rsid w:val="00A26FE7"/>
    <w:rsid w:val="00A66B18"/>
    <w:rsid w:val="00A6783B"/>
    <w:rsid w:val="00A96CF8"/>
    <w:rsid w:val="00AA089B"/>
    <w:rsid w:val="00AE1388"/>
    <w:rsid w:val="00AF3982"/>
    <w:rsid w:val="00B50294"/>
    <w:rsid w:val="00B57D6E"/>
    <w:rsid w:val="00B93312"/>
    <w:rsid w:val="00C701F7"/>
    <w:rsid w:val="00C70786"/>
    <w:rsid w:val="00C8460E"/>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264F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contact@itechtechnologies.u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252230A3-8178-4934-A4A5-97D734E90850%7d\%7b38461C3D-6925-4966-891B-14D505B76C12%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9059FC17C74CA897F1280B804ACCAA"/>
        <w:category>
          <w:name w:val="General"/>
          <w:gallery w:val="placeholder"/>
        </w:category>
        <w:types>
          <w:type w:val="bbPlcHdr"/>
        </w:types>
        <w:behaviors>
          <w:behavior w:val="content"/>
        </w:behaviors>
        <w:guid w:val="{57F0CA28-B581-4853-8A01-7F46DC8F1739}"/>
      </w:docPartPr>
      <w:docPartBody>
        <w:p w:rsidR="005C73AB" w:rsidRPr="00A6783B" w:rsidRDefault="007846D1" w:rsidP="00A6783B">
          <w:r w:rsidRPr="00A6783B">
            <w:t xml:space="preserve">Write the body of your letter here.  To update any of </w:t>
          </w:r>
          <w:r w:rsidRPr="00A6783B">
            <w:t>the information in this letter, simply click and start typing!</w:t>
          </w:r>
        </w:p>
        <w:p w:rsidR="005C73AB" w:rsidRPr="00A6783B" w:rsidRDefault="007846D1" w:rsidP="00A6783B">
          <w:r w:rsidRPr="00A6783B">
            <w:t xml:space="preserve">Want to customize your color palette?  Just go to the Design ribbon, and select Colors from the list.  If you choose a color palette that you like, the colors of the header images will update, </w:t>
          </w:r>
          <w:r w:rsidRPr="00A6783B">
            <w:t>as will the text colors.  Make the document yours!</w:t>
          </w:r>
        </w:p>
        <w:p w:rsidR="00000000" w:rsidRDefault="007846D1">
          <w:pPr>
            <w:pStyle w:val="D29059FC17C74CA897F1280B804ACCAA"/>
          </w:pPr>
          <w:r w:rsidRPr="00A6783B">
            <w:t>Want to change the fonts that are used?  That is just as easy to update.  Just go to the Design ribbon and choose Fronts from the menu options.  You can use a built-in font combination or choose one of you</w:t>
          </w:r>
          <w:r w:rsidRPr="00A6783B">
            <w:t xml:space="preserve">r own.  </w:t>
          </w:r>
        </w:p>
      </w:docPartBody>
    </w:docPart>
    <w:docPart>
      <w:docPartPr>
        <w:name w:val="8FD29CCF5CE748329884A108CD6B0E8F"/>
        <w:category>
          <w:name w:val="General"/>
          <w:gallery w:val="placeholder"/>
        </w:category>
        <w:types>
          <w:type w:val="bbPlcHdr"/>
        </w:types>
        <w:behaviors>
          <w:behavior w:val="content"/>
        </w:behaviors>
        <w:guid w:val="{C2F288EE-E5F3-4A92-9780-F8C44B604B68}"/>
      </w:docPartPr>
      <w:docPartBody>
        <w:p w:rsidR="00000000" w:rsidRDefault="007846D1">
          <w:pPr>
            <w:pStyle w:val="8FD29CCF5CE748329884A108CD6B0E8F"/>
          </w:pPr>
          <w:r w:rsidRPr="00E4786A">
            <w:t>Warm regards,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1002AFF" w:usb1="4000ACF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D1"/>
    <w:rsid w:val="0078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6F0D2C3AF84F59A7570512A291EBAA">
    <w:name w:val="5A6F0D2C3AF84F59A7570512A291EBAA"/>
  </w:style>
  <w:style w:type="paragraph" w:customStyle="1" w:styleId="DB353A97488D4B1A98DBDB23C2B708ED">
    <w:name w:val="DB353A97488D4B1A98DBDB23C2B708ED"/>
  </w:style>
  <w:style w:type="character" w:styleId="Strong">
    <w:name w:val="Strong"/>
    <w:basedOn w:val="DefaultParagraphFont"/>
    <w:uiPriority w:val="1"/>
    <w:rPr>
      <w:b/>
      <w:bCs/>
    </w:rPr>
  </w:style>
  <w:style w:type="paragraph" w:customStyle="1" w:styleId="64F47B1291994067BB3B6115F3F2D982">
    <w:name w:val="64F47B1291994067BB3B6115F3F2D982"/>
  </w:style>
  <w:style w:type="paragraph" w:customStyle="1" w:styleId="1AE8907C9A32406891F46F6D6DE17708">
    <w:name w:val="1AE8907C9A32406891F46F6D6DE17708"/>
  </w:style>
  <w:style w:type="paragraph" w:customStyle="1" w:styleId="363970C2DBFB4E1BBA845E78CAC7B00D">
    <w:name w:val="363970C2DBFB4E1BBA845E78CAC7B00D"/>
  </w:style>
  <w:style w:type="paragraph" w:customStyle="1" w:styleId="8C2C959A423745A3991952205A5929A4">
    <w:name w:val="8C2C959A423745A3991952205A5929A4"/>
  </w:style>
  <w:style w:type="paragraph" w:customStyle="1" w:styleId="D21D409D99D84950BD613DC932E7B8DB">
    <w:name w:val="D21D409D99D84950BD613DC932E7B8DB"/>
  </w:style>
  <w:style w:type="paragraph" w:customStyle="1" w:styleId="C4441539960B47CA8FF08AFBE29B1259">
    <w:name w:val="C4441539960B47CA8FF08AFBE29B1259"/>
  </w:style>
  <w:style w:type="paragraph" w:customStyle="1" w:styleId="D29059FC17C74CA897F1280B804ACCAA">
    <w:name w:val="D29059FC17C74CA897F1280B804ACCAA"/>
  </w:style>
  <w:style w:type="paragraph" w:customStyle="1" w:styleId="8FD29CCF5CE748329884A108CD6B0E8F">
    <w:name w:val="8FD29CCF5CE748329884A108CD6B0E8F"/>
  </w:style>
  <w:style w:type="paragraph" w:customStyle="1" w:styleId="64EE2B5AE8BD4BF0A0F63C36C0042405">
    <w:name w:val="64EE2B5AE8BD4BF0A0F63C36C0042405"/>
  </w:style>
  <w:style w:type="paragraph" w:customStyle="1" w:styleId="34E3515BE5044FDDAA5BFE4E1B453DD5">
    <w:name w:val="34E3515BE5044FDDAA5BFE4E1B453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{38461C3D-6925-4966-891B-14D505B76C12}tf56348247_win32.dotx</Template>
  <TotalTime>0</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2024-03-18T23:29:00Z</dcterms:created>
  <dcterms:modified xsi:type="dcterms:W3CDTF">2024-03-18T23:50:00Z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